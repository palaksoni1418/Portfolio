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4D3" w:rsidRDefault="00926FB2">
      <w:pPr>
        <w:spacing w:before="9"/>
        <w:ind w:left="116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Palak</w:t>
      </w:r>
      <w:r>
        <w:rPr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Soni</w:t>
      </w:r>
      <w:r w:rsidR="005B7894">
        <w:rPr>
          <w:rFonts w:ascii="Calibri" w:eastAsia="Calibri" w:hAnsi="Calibri" w:cs="Calibri"/>
          <w:sz w:val="40"/>
          <w:szCs w:val="40"/>
        </w:rPr>
        <w:t xml:space="preserve"> </w:t>
      </w:r>
      <w:r w:rsidR="00CD24EB">
        <w:rPr>
          <w:rFonts w:ascii="Calibri" w:eastAsia="Calibri" w:hAnsi="Calibri" w:cs="Calibri"/>
          <w:sz w:val="40"/>
          <w:szCs w:val="40"/>
        </w:rPr>
        <w:tab/>
      </w:r>
      <w:r w:rsidR="00CD24EB">
        <w:rPr>
          <w:rFonts w:ascii="Calibri" w:eastAsia="Calibri" w:hAnsi="Calibri" w:cs="Calibri"/>
          <w:sz w:val="40"/>
          <w:szCs w:val="40"/>
        </w:rPr>
        <w:tab/>
      </w:r>
      <w:r w:rsidR="00CD24EB">
        <w:rPr>
          <w:rFonts w:ascii="Calibri" w:eastAsia="Calibri" w:hAnsi="Calibri" w:cs="Calibri"/>
          <w:sz w:val="40"/>
          <w:szCs w:val="40"/>
        </w:rPr>
        <w:tab/>
      </w:r>
      <w:r w:rsidR="00CD24EB">
        <w:rPr>
          <w:rFonts w:ascii="Calibri" w:eastAsia="Calibri" w:hAnsi="Calibri" w:cs="Calibri"/>
          <w:sz w:val="40"/>
          <w:szCs w:val="40"/>
        </w:rPr>
        <w:tab/>
      </w:r>
      <w:r w:rsidR="00CD24EB">
        <w:rPr>
          <w:rFonts w:ascii="Calibri" w:eastAsia="Calibri" w:hAnsi="Calibri" w:cs="Calibri"/>
          <w:sz w:val="40"/>
          <w:szCs w:val="40"/>
        </w:rPr>
        <w:tab/>
      </w:r>
      <w:r w:rsidR="00CD24EB">
        <w:rPr>
          <w:rFonts w:ascii="Calibri" w:eastAsia="Calibri" w:hAnsi="Calibri" w:cs="Calibri"/>
          <w:sz w:val="40"/>
          <w:szCs w:val="40"/>
        </w:rPr>
        <w:tab/>
      </w:r>
      <w:r w:rsidR="00CD24EB">
        <w:rPr>
          <w:rFonts w:ascii="Calibri" w:eastAsia="Calibri" w:hAnsi="Calibri" w:cs="Calibri"/>
          <w:sz w:val="40"/>
          <w:szCs w:val="40"/>
        </w:rPr>
        <w:tab/>
      </w:r>
      <w:r w:rsidR="00CD24EB">
        <w:rPr>
          <w:rFonts w:ascii="Calibri" w:eastAsia="Calibri" w:hAnsi="Calibri" w:cs="Calibri"/>
          <w:sz w:val="40"/>
          <w:szCs w:val="40"/>
        </w:rPr>
        <w:tab/>
      </w:r>
      <w:proofErr w:type="gramStart"/>
      <w:r w:rsidR="003460C3">
        <w:rPr>
          <w:rFonts w:ascii="Calibri" w:eastAsia="Calibri" w:hAnsi="Calibri" w:cs="Calibri"/>
          <w:sz w:val="40"/>
          <w:szCs w:val="40"/>
        </w:rPr>
        <w:t xml:space="preserve">   </w:t>
      </w:r>
      <w:r w:rsidR="003460C3">
        <w:rPr>
          <w:rFonts w:ascii="Calibri" w:eastAsia="Calibri" w:hAnsi="Calibri" w:cs="Calibri"/>
          <w:sz w:val="28"/>
          <w:szCs w:val="28"/>
        </w:rPr>
        <w:t>(</w:t>
      </w:r>
      <w:proofErr w:type="gramEnd"/>
      <w:r w:rsidR="00CD24EB" w:rsidRPr="00CD24EB">
        <w:rPr>
          <w:rFonts w:ascii="Calibri" w:eastAsia="Calibri" w:hAnsi="Calibri" w:cs="Calibri"/>
          <w:sz w:val="28"/>
          <w:szCs w:val="28"/>
        </w:rPr>
        <w:t>929</w:t>
      </w:r>
      <w:r w:rsidR="003460C3">
        <w:rPr>
          <w:rFonts w:ascii="Calibri" w:eastAsia="Calibri" w:hAnsi="Calibri" w:cs="Calibri"/>
          <w:sz w:val="28"/>
          <w:szCs w:val="28"/>
        </w:rPr>
        <w:t xml:space="preserve">) </w:t>
      </w:r>
      <w:r w:rsidR="00CD24EB" w:rsidRPr="00CD24EB">
        <w:rPr>
          <w:rFonts w:ascii="Calibri" w:eastAsia="Calibri" w:hAnsi="Calibri" w:cs="Calibri"/>
          <w:sz w:val="28"/>
          <w:szCs w:val="28"/>
        </w:rPr>
        <w:t>274-3938</w:t>
      </w:r>
    </w:p>
    <w:p w:rsidR="00A654D3" w:rsidRPr="005B7894" w:rsidRDefault="00926FB2" w:rsidP="00CD24EB">
      <w:pPr>
        <w:spacing w:before="2"/>
        <w:ind w:left="1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32"/>
          <w:szCs w:val="32"/>
        </w:rPr>
        <w:t>Front-End</w:t>
      </w:r>
      <w:r>
        <w:rPr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Developer</w:t>
      </w:r>
      <w:r w:rsidR="00CD24EB">
        <w:rPr>
          <w:rFonts w:ascii="Calibri" w:eastAsia="Calibri" w:hAnsi="Calibri" w:cs="Calibri"/>
          <w:w w:val="99"/>
          <w:sz w:val="32"/>
          <w:szCs w:val="32"/>
        </w:rPr>
        <w:t xml:space="preserve"> </w:t>
      </w:r>
      <w:r w:rsidR="00CD24EB">
        <w:rPr>
          <w:rFonts w:ascii="Calibri" w:eastAsia="Calibri" w:hAnsi="Calibri" w:cs="Calibri"/>
          <w:w w:val="99"/>
          <w:sz w:val="32"/>
          <w:szCs w:val="32"/>
        </w:rPr>
        <w:tab/>
      </w:r>
      <w:r w:rsidR="00CD24EB">
        <w:rPr>
          <w:rFonts w:ascii="Calibri" w:eastAsia="Calibri" w:hAnsi="Calibri" w:cs="Calibri"/>
          <w:w w:val="99"/>
          <w:sz w:val="32"/>
          <w:szCs w:val="32"/>
        </w:rPr>
        <w:tab/>
      </w:r>
      <w:r w:rsidR="00CD24EB">
        <w:rPr>
          <w:rFonts w:ascii="Calibri" w:eastAsia="Calibri" w:hAnsi="Calibri" w:cs="Calibri"/>
          <w:w w:val="99"/>
          <w:sz w:val="32"/>
          <w:szCs w:val="32"/>
        </w:rPr>
        <w:tab/>
      </w:r>
      <w:r w:rsidR="00CD24EB">
        <w:rPr>
          <w:rFonts w:ascii="Calibri" w:eastAsia="Calibri" w:hAnsi="Calibri" w:cs="Calibri"/>
          <w:w w:val="99"/>
          <w:sz w:val="32"/>
          <w:szCs w:val="32"/>
        </w:rPr>
        <w:tab/>
      </w:r>
      <w:r w:rsidR="00CD24EB">
        <w:rPr>
          <w:rFonts w:ascii="Calibri" w:eastAsia="Calibri" w:hAnsi="Calibri" w:cs="Calibri"/>
          <w:w w:val="99"/>
          <w:sz w:val="32"/>
          <w:szCs w:val="32"/>
        </w:rPr>
        <w:tab/>
        <w:t xml:space="preserve"> </w:t>
      </w:r>
      <w:r w:rsidR="001A780C">
        <w:rPr>
          <w:rFonts w:ascii="Calibri" w:eastAsia="Calibri" w:hAnsi="Calibri" w:cs="Calibri"/>
          <w:w w:val="99"/>
          <w:sz w:val="32"/>
          <w:szCs w:val="32"/>
        </w:rPr>
        <w:t xml:space="preserve">     </w:t>
      </w:r>
      <w:r w:rsidR="008B656C">
        <w:rPr>
          <w:rFonts w:ascii="Calibri" w:eastAsia="Calibri" w:hAnsi="Calibri" w:cs="Calibri"/>
          <w:w w:val="99"/>
          <w:sz w:val="32"/>
          <w:szCs w:val="32"/>
        </w:rPr>
        <w:t>p</w:t>
      </w:r>
      <w:r w:rsidR="00CD24EB" w:rsidRPr="001A780C">
        <w:rPr>
          <w:rFonts w:ascii="Calibri" w:eastAsia="Calibri" w:hAnsi="Calibri" w:cs="Calibri"/>
          <w:w w:val="99"/>
          <w:sz w:val="28"/>
          <w:szCs w:val="28"/>
        </w:rPr>
        <w:t>alaksoni1418@gmail.com</w:t>
      </w:r>
      <w:r w:rsidR="001709EF">
        <w:rPr>
          <w:rFonts w:ascii="Calibri" w:eastAsia="Calibri" w:hAnsi="Calibri" w:cs="Calibri"/>
          <w:w w:val="99"/>
          <w:sz w:val="28"/>
          <w:szCs w:val="28"/>
        </w:rPr>
        <w:t xml:space="preserve">  </w:t>
      </w:r>
      <w:hyperlink r:id="rId5" w:history="1">
        <w:r w:rsidR="001709EF" w:rsidRPr="001709EF">
          <w:rPr>
            <w:rStyle w:val="Hyperlink"/>
            <w:rFonts w:ascii="Calibri" w:eastAsia="Calibri" w:hAnsi="Calibri" w:cs="Calibri"/>
            <w:color w:val="auto"/>
            <w:w w:val="99"/>
            <w:sz w:val="22"/>
            <w:szCs w:val="22"/>
          </w:rPr>
          <w:t>https://palaksoni1418.github.io/psoni-portfolio/</w:t>
        </w:r>
      </w:hyperlink>
    </w:p>
    <w:p w:rsidR="00A654D3" w:rsidRDefault="00A654D3">
      <w:pPr>
        <w:spacing w:before="2" w:line="160" w:lineRule="exact"/>
        <w:rPr>
          <w:sz w:val="17"/>
          <w:szCs w:val="17"/>
        </w:rPr>
      </w:pPr>
    </w:p>
    <w:p w:rsidR="00A654D3" w:rsidRDefault="00A654D3">
      <w:pPr>
        <w:spacing w:line="200" w:lineRule="exact"/>
      </w:pPr>
    </w:p>
    <w:p w:rsidR="00A654D3" w:rsidRDefault="00A654D3">
      <w:pPr>
        <w:spacing w:line="200" w:lineRule="exact"/>
      </w:pPr>
    </w:p>
    <w:p w:rsidR="00A654D3" w:rsidRDefault="00926FB2">
      <w:pPr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PROFESSIONAL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SYNOPSIS</w:t>
      </w:r>
    </w:p>
    <w:p w:rsidR="00A654D3" w:rsidRDefault="00A654D3">
      <w:pPr>
        <w:spacing w:before="9" w:line="120" w:lineRule="exact"/>
        <w:rPr>
          <w:sz w:val="12"/>
          <w:szCs w:val="12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Qualifications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Summary:</w:t>
      </w:r>
    </w:p>
    <w:p w:rsidR="00A654D3" w:rsidRDefault="00926FB2">
      <w:pPr>
        <w:tabs>
          <w:tab w:val="left" w:pos="1180"/>
        </w:tabs>
        <w:spacing w:before="32" w:line="280" w:lineRule="exact"/>
        <w:ind w:left="1196" w:right="7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</w:r>
      <w:r w:rsidR="00257C4B">
        <w:rPr>
          <w:rFonts w:ascii="Calibri" w:eastAsia="Calibri" w:hAnsi="Calibri" w:cs="Calibri"/>
          <w:sz w:val="24"/>
          <w:szCs w:val="24"/>
        </w:rPr>
        <w:t>Around 5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years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designing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developing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feature-rich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responsive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applications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HTML/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HTML5,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CSS/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CSS3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JavaScript.</w:t>
      </w:r>
    </w:p>
    <w:p w:rsidR="00A654D3" w:rsidRDefault="00926FB2">
      <w:pPr>
        <w:spacing w:before="35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Experience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various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JavaScript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frameworks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like</w:t>
      </w:r>
      <w:r w:rsidR="008E6C3E">
        <w:rPr>
          <w:rFonts w:ascii="Calibri" w:eastAsia="Calibri" w:hAnsi="Calibri" w:cs="Calibri"/>
          <w:sz w:val="24"/>
          <w:szCs w:val="24"/>
        </w:rPr>
        <w:t xml:space="preserve"> Angular,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UI.</w:t>
      </w:r>
    </w:p>
    <w:p w:rsidR="00A654D3" w:rsidRDefault="00926FB2">
      <w:pPr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Experience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technologies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like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Bootstrap</w:t>
      </w:r>
      <w:r w:rsidR="008E6C3E">
        <w:rPr>
          <w:rFonts w:ascii="Calibri" w:eastAsia="Calibri" w:hAnsi="Calibri" w:cs="Calibri"/>
          <w:sz w:val="24"/>
          <w:szCs w:val="24"/>
        </w:rPr>
        <w:t>, SASS and LESS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654D3" w:rsidRDefault="00926FB2">
      <w:pPr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Experience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cross-browser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compatibility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across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IE/Firefox/Chrome.</w:t>
      </w:r>
    </w:p>
    <w:p w:rsidR="00A654D3" w:rsidRDefault="00A654D3">
      <w:pPr>
        <w:spacing w:before="11" w:line="280" w:lineRule="exact"/>
        <w:rPr>
          <w:sz w:val="28"/>
          <w:szCs w:val="28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18"/>
          <w:szCs w:val="18"/>
        </w:rPr>
        <w:t xml:space="preserve">•       </w:t>
      </w:r>
      <w:r>
        <w:rPr>
          <w:rFonts w:ascii="Calibri" w:eastAsia="Calibri" w:hAnsi="Calibri" w:cs="Calibri"/>
          <w:sz w:val="24"/>
          <w:szCs w:val="24"/>
        </w:rPr>
        <w:t>Team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Player:</w:t>
      </w:r>
    </w:p>
    <w:p w:rsidR="00A654D3" w:rsidRDefault="00926FB2">
      <w:pPr>
        <w:spacing w:before="33"/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Excellent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communication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skills.</w:t>
      </w:r>
    </w:p>
    <w:p w:rsidR="00A654D3" w:rsidRDefault="00926FB2">
      <w:pPr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Flexible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committed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achieving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goals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team.</w:t>
      </w:r>
    </w:p>
    <w:p w:rsidR="00A654D3" w:rsidRDefault="00926FB2">
      <w:pPr>
        <w:ind w:left="8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Capable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quickly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learning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systems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domains.</w:t>
      </w:r>
    </w:p>
    <w:p w:rsidR="00A654D3" w:rsidRDefault="00A654D3">
      <w:pPr>
        <w:spacing w:line="200" w:lineRule="exact"/>
      </w:pPr>
    </w:p>
    <w:p w:rsidR="00A654D3" w:rsidRDefault="00A654D3">
      <w:pPr>
        <w:spacing w:line="200" w:lineRule="exact"/>
      </w:pPr>
    </w:p>
    <w:p w:rsidR="00A654D3" w:rsidRDefault="00A654D3">
      <w:pPr>
        <w:spacing w:before="7" w:line="260" w:lineRule="exact"/>
        <w:rPr>
          <w:sz w:val="26"/>
          <w:szCs w:val="26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TECHNICAL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SKILLS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SUMMARY</w:t>
      </w:r>
      <w:bookmarkStart w:id="0" w:name="_GoBack"/>
      <w:bookmarkEnd w:id="0"/>
    </w:p>
    <w:p w:rsidR="00A654D3" w:rsidRDefault="00A654D3">
      <w:pPr>
        <w:spacing w:line="200" w:lineRule="exact"/>
      </w:pPr>
    </w:p>
    <w:p w:rsidR="00A654D3" w:rsidRDefault="00A654D3">
      <w:pPr>
        <w:spacing w:before="2" w:line="220" w:lineRule="exact"/>
        <w:rPr>
          <w:sz w:val="22"/>
          <w:szCs w:val="22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Framework</w:t>
      </w: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</w:t>
      </w:r>
      <w:r w:rsidR="008E6C3E">
        <w:rPr>
          <w:rFonts w:asciiTheme="minorHAnsi" w:hAnsiTheme="minorHAnsi"/>
          <w:sz w:val="24"/>
          <w:szCs w:val="24"/>
        </w:rPr>
        <w:t xml:space="preserve">Angular, </w:t>
      </w:r>
      <w:r>
        <w:rPr>
          <w:rFonts w:ascii="Calibri" w:eastAsia="Calibri" w:hAnsi="Calibri" w:cs="Calibri"/>
          <w:sz w:val="24"/>
          <w:szCs w:val="24"/>
        </w:rPr>
        <w:t>Bootstrap,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UI</w:t>
      </w:r>
    </w:p>
    <w:p w:rsidR="00A654D3" w:rsidRDefault="00A654D3">
      <w:pPr>
        <w:spacing w:before="15" w:line="280" w:lineRule="exact"/>
        <w:rPr>
          <w:sz w:val="28"/>
          <w:szCs w:val="28"/>
        </w:rPr>
      </w:pPr>
    </w:p>
    <w:p w:rsidR="00A654D3" w:rsidRDefault="00926FB2" w:rsidP="008E6C3E">
      <w:pPr>
        <w:tabs>
          <w:tab w:val="left" w:pos="2160"/>
        </w:tabs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Technologies</w:t>
      </w: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</w:t>
      </w:r>
      <w:r w:rsidR="008E6C3E">
        <w:rPr>
          <w:rFonts w:ascii="Calibri" w:eastAsia="Calibri" w:hAnsi="Calibri" w:cs="Calibri"/>
          <w:sz w:val="24"/>
          <w:szCs w:val="24"/>
        </w:rPr>
        <w:t>HTML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CSS/CSS3,</w:t>
      </w:r>
      <w:r w:rsidR="008E6C3E">
        <w:rPr>
          <w:rFonts w:ascii="Calibri" w:eastAsia="Calibri" w:hAnsi="Calibri" w:cs="Calibri"/>
          <w:sz w:val="24"/>
          <w:szCs w:val="24"/>
        </w:rPr>
        <w:t xml:space="preserve"> SASS/LESS,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JavaScript,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JSON,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AJAX,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XML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XHTML</w:t>
      </w:r>
    </w:p>
    <w:p w:rsidR="00A654D3" w:rsidRDefault="00A654D3">
      <w:pPr>
        <w:spacing w:before="13" w:line="280" w:lineRule="exact"/>
        <w:rPr>
          <w:sz w:val="28"/>
          <w:szCs w:val="28"/>
        </w:rPr>
      </w:pPr>
    </w:p>
    <w:p w:rsidR="00A654D3" w:rsidRDefault="00926FB2">
      <w:pPr>
        <w:ind w:left="2277" w:right="77" w:hanging="21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Tools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&amp;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IDEs</w:t>
      </w:r>
      <w:r>
        <w:rPr>
          <w:b/>
          <w:sz w:val="24"/>
          <w:szCs w:val="24"/>
        </w:rPr>
        <w:t xml:space="preserve">      </w:t>
      </w:r>
      <w:proofErr w:type="gramStart"/>
      <w:r>
        <w:rPr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>Git, Webpack,</w:t>
      </w:r>
      <w:r w:rsidR="001E2B8F">
        <w:rPr>
          <w:rFonts w:ascii="Calibri" w:eastAsia="Calibri" w:hAnsi="Calibri" w:cs="Calibri"/>
          <w:sz w:val="24"/>
          <w:szCs w:val="24"/>
        </w:rPr>
        <w:t xml:space="preserve"> JIRA,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Firebug,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IE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Developer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Toolbar,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DOM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Inspector,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IntelliJ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IDEA,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Sublime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Text,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Notepad++</w:t>
      </w:r>
    </w:p>
    <w:p w:rsidR="00A654D3" w:rsidRDefault="00A654D3">
      <w:pPr>
        <w:spacing w:before="13" w:line="280" w:lineRule="exact"/>
        <w:rPr>
          <w:sz w:val="28"/>
          <w:szCs w:val="28"/>
        </w:rPr>
      </w:pPr>
    </w:p>
    <w:p w:rsidR="00A654D3" w:rsidRDefault="00926FB2">
      <w:pPr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Platform</w:t>
      </w:r>
      <w:r>
        <w:rPr>
          <w:b/>
          <w:sz w:val="24"/>
          <w:szCs w:val="24"/>
        </w:rPr>
        <w:t xml:space="preserve">            </w:t>
      </w:r>
      <w:proofErr w:type="gramStart"/>
      <w:r>
        <w:rPr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>Windows,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Mac</w:t>
      </w:r>
    </w:p>
    <w:p w:rsidR="00A654D3" w:rsidRDefault="00A654D3">
      <w:pPr>
        <w:spacing w:before="8" w:line="240" w:lineRule="exact"/>
        <w:rPr>
          <w:sz w:val="24"/>
          <w:szCs w:val="24"/>
        </w:rPr>
      </w:pPr>
    </w:p>
    <w:p w:rsidR="001102AC" w:rsidRDefault="00926FB2">
      <w:pPr>
        <w:spacing w:line="760" w:lineRule="atLeast"/>
        <w:ind w:left="117" w:right="5896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PROFESSIONAL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EXPERIENCE</w:t>
      </w:r>
      <w:r>
        <w:rPr>
          <w:b/>
          <w:sz w:val="28"/>
          <w:szCs w:val="28"/>
        </w:rPr>
        <w:t xml:space="preserve"> </w:t>
      </w:r>
    </w:p>
    <w:p w:rsidR="00162CA2" w:rsidRDefault="00162CA2" w:rsidP="00162CA2">
      <w:pPr>
        <w:ind w:left="116"/>
        <w:rPr>
          <w:rFonts w:ascii="Calibri" w:eastAsia="Calibri" w:hAnsi="Calibri" w:cs="Calibri"/>
          <w:b/>
          <w:sz w:val="28"/>
          <w:szCs w:val="28"/>
        </w:rPr>
      </w:pPr>
    </w:p>
    <w:p w:rsidR="00162CA2" w:rsidRDefault="00162CA2" w:rsidP="00162CA2">
      <w:pPr>
        <w:spacing w:line="760" w:lineRule="atLeast"/>
        <w:ind w:left="117" w:right="589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ABM IT Professional LLC</w:t>
      </w:r>
    </w:p>
    <w:p w:rsidR="00162CA2" w:rsidRDefault="00162CA2" w:rsidP="00162CA2">
      <w:pPr>
        <w:spacing w:line="280" w:lineRule="exact"/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UI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Developer,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Jan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2018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to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Present</w:t>
      </w:r>
    </w:p>
    <w:p w:rsidR="00162CA2" w:rsidRDefault="00162CA2" w:rsidP="00162CA2">
      <w:pPr>
        <w:spacing w:line="280" w:lineRule="exact"/>
        <w:ind w:left="116"/>
        <w:rPr>
          <w:rFonts w:ascii="Calibri" w:eastAsia="Calibri" w:hAnsi="Calibri" w:cs="Calibri"/>
          <w:sz w:val="24"/>
          <w:szCs w:val="24"/>
        </w:rPr>
      </w:pPr>
    </w:p>
    <w:p w:rsidR="00162CA2" w:rsidRDefault="00162CA2" w:rsidP="00162CA2">
      <w:pPr>
        <w:spacing w:before="3" w:line="140" w:lineRule="exact"/>
        <w:rPr>
          <w:sz w:val="14"/>
          <w:szCs w:val="14"/>
        </w:rPr>
      </w:pPr>
    </w:p>
    <w:p w:rsidR="00162CA2" w:rsidRDefault="00162CA2" w:rsidP="00162CA2">
      <w:pPr>
        <w:spacing w:line="200" w:lineRule="exact"/>
      </w:pPr>
    </w:p>
    <w:p w:rsidR="00162CA2" w:rsidRDefault="00162CA2" w:rsidP="00CB0209">
      <w:pPr>
        <w:ind w:left="116" w:right="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ABM IT Professional LLC develops a POS software which, offers financial services, </w:t>
      </w:r>
      <w:r w:rsidR="00CB0209">
        <w:rPr>
          <w:rFonts w:ascii="Calibri" w:eastAsia="Calibri" w:hAnsi="Calibri" w:cs="Calibri"/>
          <w:sz w:val="24"/>
          <w:szCs w:val="24"/>
        </w:rPr>
        <w:t>and merchant service aggregator. Its point-of-sale service aims to replace traditional cash registers and credit card terminals with a modern system.</w:t>
      </w:r>
    </w:p>
    <w:p w:rsidR="0088439A" w:rsidRPr="0088439A" w:rsidRDefault="0088439A" w:rsidP="001102AC">
      <w:pPr>
        <w:spacing w:before="13" w:line="280" w:lineRule="exact"/>
        <w:rPr>
          <w:rFonts w:asciiTheme="minorHAnsi" w:hAnsiTheme="minorHAnsi" w:cstheme="minorHAnsi"/>
          <w:sz w:val="24"/>
          <w:szCs w:val="24"/>
        </w:rPr>
      </w:pPr>
    </w:p>
    <w:p w:rsidR="001102AC" w:rsidRDefault="001102AC" w:rsidP="001102AC">
      <w:pPr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Developed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front-end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applications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HTML5,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CSS3,</w:t>
      </w:r>
      <w:r w:rsidR="00B359CD">
        <w:rPr>
          <w:rFonts w:ascii="Calibri" w:eastAsia="Calibri" w:hAnsi="Calibri" w:cs="Calibri"/>
          <w:sz w:val="24"/>
          <w:szCs w:val="24"/>
        </w:rPr>
        <w:t xml:space="preserve"> Angular,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JavaScript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jQuery.</w:t>
      </w:r>
    </w:p>
    <w:p w:rsidR="001102AC" w:rsidRDefault="001102AC" w:rsidP="001102AC">
      <w:pPr>
        <w:tabs>
          <w:tab w:val="left" w:pos="460"/>
        </w:tabs>
        <w:ind w:left="477" w:right="74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Developed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web</w:t>
      </w:r>
      <w:proofErr w:type="gramEnd"/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pages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with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table-less,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responsive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designs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meeting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W3C</w:t>
      </w:r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accessibility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standards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targeting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iOS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Android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platforms.</w:t>
      </w:r>
    </w:p>
    <w:p w:rsidR="001102AC" w:rsidRDefault="001102AC" w:rsidP="001102AC">
      <w:pPr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Worked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cross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browser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compatibility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issues.</w:t>
      </w:r>
    </w:p>
    <w:p w:rsidR="004605AA" w:rsidRDefault="001102AC" w:rsidP="004605AA">
      <w:pPr>
        <w:spacing w:line="280" w:lineRule="exact"/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Worked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performance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tuning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pages.</w:t>
      </w:r>
    </w:p>
    <w:p w:rsidR="008B7EFF" w:rsidRDefault="008B7EFF" w:rsidP="004605AA">
      <w:pPr>
        <w:spacing w:line="280" w:lineRule="exact"/>
        <w:ind w:left="117"/>
        <w:rPr>
          <w:rFonts w:ascii="Calibri" w:eastAsia="Calibri" w:hAnsi="Calibri" w:cs="Calibri"/>
          <w:b/>
          <w:sz w:val="24"/>
          <w:szCs w:val="24"/>
          <w:u w:val="single" w:color="000000"/>
        </w:rPr>
      </w:pPr>
    </w:p>
    <w:p w:rsidR="008B7EFF" w:rsidRDefault="008B7EFF" w:rsidP="004605AA">
      <w:pPr>
        <w:spacing w:line="280" w:lineRule="exact"/>
        <w:ind w:left="117"/>
        <w:rPr>
          <w:rFonts w:ascii="Calibri" w:eastAsia="Calibri" w:hAnsi="Calibri" w:cs="Calibri"/>
          <w:b/>
          <w:sz w:val="24"/>
          <w:szCs w:val="24"/>
          <w:u w:val="single" w:color="000000"/>
        </w:rPr>
      </w:pPr>
    </w:p>
    <w:p w:rsidR="008B7EFF" w:rsidRDefault="008B7EFF" w:rsidP="004605AA">
      <w:pPr>
        <w:spacing w:line="280" w:lineRule="exact"/>
        <w:ind w:left="117"/>
        <w:rPr>
          <w:rFonts w:ascii="Calibri" w:eastAsia="Calibri" w:hAnsi="Calibri" w:cs="Calibri"/>
          <w:b/>
          <w:sz w:val="24"/>
          <w:szCs w:val="24"/>
          <w:u w:val="single" w:color="000000"/>
        </w:rPr>
      </w:pPr>
    </w:p>
    <w:p w:rsidR="001102AC" w:rsidRDefault="001102AC" w:rsidP="004605AA">
      <w:pPr>
        <w:spacing w:line="280" w:lineRule="exact"/>
        <w:ind w:left="1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Technologies</w:t>
      </w:r>
    </w:p>
    <w:p w:rsidR="001102AC" w:rsidRDefault="001102AC" w:rsidP="001102AC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CSS/CSS3,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HTML/HTML5,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Bootstrap</w:t>
      </w:r>
      <w:r w:rsidR="006D431E">
        <w:rPr>
          <w:rFonts w:ascii="Calibri" w:eastAsia="Calibri" w:hAnsi="Calibri" w:cs="Calibri"/>
          <w:sz w:val="24"/>
          <w:szCs w:val="24"/>
        </w:rPr>
        <w:t>, Angular</w:t>
      </w:r>
    </w:p>
    <w:p w:rsidR="001102AC" w:rsidRDefault="001102AC" w:rsidP="001102AC">
      <w:pPr>
        <w:spacing w:before="15" w:line="280" w:lineRule="exact"/>
        <w:rPr>
          <w:sz w:val="28"/>
          <w:szCs w:val="28"/>
        </w:rPr>
      </w:pPr>
    </w:p>
    <w:p w:rsidR="001102AC" w:rsidRDefault="001102AC" w:rsidP="001102AC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Tools</w:t>
      </w:r>
    </w:p>
    <w:p w:rsidR="001102AC" w:rsidRDefault="001102AC" w:rsidP="001102AC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IntelliJ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IDEA,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Sublime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Text,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Chrome,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IE,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Firefox</w:t>
      </w:r>
    </w:p>
    <w:p w:rsidR="00A654D3" w:rsidRDefault="00A654D3">
      <w:pPr>
        <w:spacing w:before="5" w:line="180" w:lineRule="exact"/>
        <w:rPr>
          <w:sz w:val="18"/>
          <w:szCs w:val="18"/>
        </w:rPr>
      </w:pPr>
    </w:p>
    <w:p w:rsidR="00A654D3" w:rsidRDefault="00A654D3">
      <w:pPr>
        <w:spacing w:line="200" w:lineRule="exact"/>
      </w:pPr>
    </w:p>
    <w:p w:rsidR="00A654D3" w:rsidRDefault="00A654D3">
      <w:pPr>
        <w:spacing w:line="200" w:lineRule="exact"/>
      </w:pPr>
    </w:p>
    <w:p w:rsidR="00A654D3" w:rsidRDefault="00926FB2">
      <w:pPr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F5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Systems,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Vadodara</w:t>
      </w:r>
    </w:p>
    <w:p w:rsidR="00A654D3" w:rsidRDefault="00926FB2">
      <w:pPr>
        <w:spacing w:line="280" w:lineRule="exact"/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Trainee/Web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Developer,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May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2014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to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Oct</w:t>
      </w:r>
      <w:r>
        <w:rPr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2017</w:t>
      </w:r>
    </w:p>
    <w:p w:rsidR="00A654D3" w:rsidRDefault="00A654D3">
      <w:pPr>
        <w:spacing w:before="3" w:line="140" w:lineRule="exact"/>
        <w:rPr>
          <w:sz w:val="14"/>
          <w:szCs w:val="14"/>
        </w:rPr>
      </w:pPr>
    </w:p>
    <w:p w:rsidR="00A654D3" w:rsidRDefault="00A654D3">
      <w:pPr>
        <w:spacing w:line="200" w:lineRule="exact"/>
      </w:pPr>
    </w:p>
    <w:p w:rsidR="00A654D3" w:rsidRDefault="00926FB2">
      <w:pPr>
        <w:ind w:left="116" w:right="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F5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Systems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client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based</w:t>
      </w:r>
      <w:proofErr w:type="gramEnd"/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development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company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Vadodara,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Gujarat,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India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developed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websites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specific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needs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requirements.</w:t>
      </w:r>
    </w:p>
    <w:p w:rsidR="00A654D3" w:rsidRDefault="00A654D3">
      <w:pPr>
        <w:spacing w:before="13" w:line="280" w:lineRule="exact"/>
        <w:rPr>
          <w:sz w:val="28"/>
          <w:szCs w:val="28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Developed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designed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pages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JavaScript,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UI</w:t>
      </w:r>
    </w:p>
    <w:p w:rsidR="00A654D3" w:rsidRDefault="00926FB2">
      <w:pPr>
        <w:ind w:left="438" w:right="45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events,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effects,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animations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widgets.</w:t>
      </w: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Designed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table-less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applications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CSS.</w:t>
      </w: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Converted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mock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ups/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HTML,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layouts.</w:t>
      </w: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   Worked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cross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browser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compatibility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issues.</w:t>
      </w:r>
    </w:p>
    <w:p w:rsidR="00A654D3" w:rsidRDefault="00A654D3">
      <w:pPr>
        <w:spacing w:before="13" w:line="280" w:lineRule="exact"/>
        <w:rPr>
          <w:sz w:val="28"/>
          <w:szCs w:val="28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Technologies</w:t>
      </w:r>
    </w:p>
    <w:p w:rsidR="00A654D3" w:rsidRDefault="00926FB2">
      <w:pPr>
        <w:spacing w:before="2"/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HTML,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CSS,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JavaScript,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UI</w:t>
      </w:r>
    </w:p>
    <w:p w:rsidR="00A654D3" w:rsidRDefault="00A654D3">
      <w:pPr>
        <w:spacing w:before="13" w:line="280" w:lineRule="exact"/>
        <w:rPr>
          <w:sz w:val="28"/>
          <w:szCs w:val="28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Tools</w:t>
      </w: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Notepad++,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Chrome,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IE,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Firefox</w:t>
      </w:r>
    </w:p>
    <w:p w:rsidR="00A654D3" w:rsidRDefault="00A654D3">
      <w:pPr>
        <w:spacing w:before="7" w:line="100" w:lineRule="exact"/>
        <w:rPr>
          <w:sz w:val="10"/>
          <w:szCs w:val="10"/>
        </w:rPr>
      </w:pPr>
    </w:p>
    <w:p w:rsidR="008B7EFF" w:rsidRDefault="008B7EFF">
      <w:pPr>
        <w:ind w:left="116"/>
      </w:pPr>
    </w:p>
    <w:p w:rsidR="008B7EFF" w:rsidRDefault="008B7EFF">
      <w:pPr>
        <w:ind w:left="116"/>
        <w:rPr>
          <w:rFonts w:ascii="Calibri" w:eastAsia="Calibri" w:hAnsi="Calibri" w:cs="Calibri"/>
          <w:b/>
          <w:sz w:val="28"/>
          <w:szCs w:val="28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PERSONAL</w:t>
      </w:r>
      <w:r>
        <w:rPr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DOSSIER</w:t>
      </w:r>
    </w:p>
    <w:p w:rsidR="00A654D3" w:rsidRDefault="00A654D3">
      <w:pPr>
        <w:spacing w:before="11" w:line="200" w:lineRule="exact"/>
      </w:pPr>
    </w:p>
    <w:p w:rsidR="00A654D3" w:rsidRDefault="00926FB2">
      <w:pPr>
        <w:ind w:left="2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First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</w:t>
      </w:r>
      <w:r>
        <w:rPr>
          <w:sz w:val="24"/>
          <w:szCs w:val="24"/>
        </w:rPr>
        <w:t xml:space="preserve">                       </w:t>
      </w:r>
      <w:proofErr w:type="gramStart"/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    </w:t>
      </w:r>
      <w:r>
        <w:rPr>
          <w:rFonts w:ascii="Calibri" w:eastAsia="Calibri" w:hAnsi="Calibri" w:cs="Calibri"/>
          <w:sz w:val="24"/>
          <w:szCs w:val="24"/>
        </w:rPr>
        <w:t>Palak</w:t>
      </w:r>
    </w:p>
    <w:p w:rsidR="00A654D3" w:rsidRDefault="00A654D3">
      <w:pPr>
        <w:spacing w:before="4" w:line="200" w:lineRule="exact"/>
      </w:pPr>
    </w:p>
    <w:p w:rsidR="00A654D3" w:rsidRDefault="00926FB2">
      <w:pPr>
        <w:ind w:left="2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Last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</w:t>
      </w: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    </w:t>
      </w:r>
      <w:r>
        <w:rPr>
          <w:rFonts w:ascii="Calibri" w:eastAsia="Calibri" w:hAnsi="Calibri" w:cs="Calibri"/>
          <w:sz w:val="24"/>
          <w:szCs w:val="24"/>
        </w:rPr>
        <w:t>Soni</w:t>
      </w:r>
    </w:p>
    <w:p w:rsidR="00A654D3" w:rsidRDefault="00A654D3">
      <w:pPr>
        <w:spacing w:before="4" w:line="200" w:lineRule="exact"/>
      </w:pPr>
    </w:p>
    <w:p w:rsidR="00A654D3" w:rsidRDefault="00926FB2">
      <w:pPr>
        <w:ind w:left="2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Birth</w:t>
      </w: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    </w:t>
      </w:r>
      <w:r>
        <w:rPr>
          <w:rFonts w:ascii="Calibri" w:eastAsia="Calibri" w:hAnsi="Calibri" w:cs="Calibri"/>
          <w:sz w:val="24"/>
          <w:szCs w:val="24"/>
        </w:rPr>
        <w:t>14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February</w:t>
      </w:r>
    </w:p>
    <w:p w:rsidR="00A654D3" w:rsidRDefault="00A654D3">
      <w:pPr>
        <w:spacing w:before="6" w:line="200" w:lineRule="exact"/>
      </w:pPr>
    </w:p>
    <w:p w:rsidR="00A654D3" w:rsidRDefault="00926FB2">
      <w:pPr>
        <w:ind w:left="2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Present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Location</w:t>
      </w: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    </w:t>
      </w:r>
      <w:r>
        <w:rPr>
          <w:rFonts w:ascii="Calibri" w:eastAsia="Calibri" w:hAnsi="Calibri" w:cs="Calibri"/>
          <w:sz w:val="24"/>
          <w:szCs w:val="24"/>
        </w:rPr>
        <w:t>Alpharetta,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</w:t>
      </w:r>
    </w:p>
    <w:p w:rsidR="00A654D3" w:rsidRDefault="00A654D3">
      <w:pPr>
        <w:spacing w:line="200" w:lineRule="exact"/>
      </w:pPr>
    </w:p>
    <w:p w:rsidR="00A654D3" w:rsidRDefault="00A654D3">
      <w:pPr>
        <w:spacing w:line="200" w:lineRule="exact"/>
      </w:pPr>
    </w:p>
    <w:p w:rsidR="00A654D3" w:rsidRDefault="00A654D3">
      <w:pPr>
        <w:spacing w:before="17" w:line="260" w:lineRule="exact"/>
        <w:rPr>
          <w:sz w:val="26"/>
          <w:szCs w:val="26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EDUCATION</w:t>
      </w:r>
    </w:p>
    <w:p w:rsidR="00A654D3" w:rsidRDefault="00A654D3">
      <w:pPr>
        <w:spacing w:before="10" w:line="160" w:lineRule="exact"/>
        <w:rPr>
          <w:sz w:val="16"/>
          <w:szCs w:val="16"/>
        </w:rPr>
      </w:pPr>
    </w:p>
    <w:p w:rsidR="00A654D3" w:rsidRDefault="00926FB2">
      <w:pPr>
        <w:ind w:left="11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•    </w:t>
      </w:r>
      <w:proofErr w:type="gramStart"/>
      <w:r>
        <w:rPr>
          <w:rFonts w:ascii="Calibri" w:eastAsia="Calibri" w:hAnsi="Calibri" w:cs="Calibri"/>
          <w:sz w:val="24"/>
          <w:szCs w:val="24"/>
        </w:rPr>
        <w:t>Masters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Science</w:t>
      </w:r>
      <w:proofErr w:type="gramEnd"/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 MS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University,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Vadodara,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India</w:t>
      </w:r>
    </w:p>
    <w:sectPr w:rsidR="00A654D3">
      <w:pgSz w:w="11920" w:h="16840"/>
      <w:pgMar w:top="134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C5CFC"/>
    <w:multiLevelType w:val="multilevel"/>
    <w:tmpl w:val="D0108D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D3"/>
    <w:rsid w:val="001102AC"/>
    <w:rsid w:val="00162CA2"/>
    <w:rsid w:val="001709EF"/>
    <w:rsid w:val="001A780C"/>
    <w:rsid w:val="001E2B8F"/>
    <w:rsid w:val="00224A02"/>
    <w:rsid w:val="00257C4B"/>
    <w:rsid w:val="002F2E61"/>
    <w:rsid w:val="003460C3"/>
    <w:rsid w:val="004605AA"/>
    <w:rsid w:val="00546185"/>
    <w:rsid w:val="00581C89"/>
    <w:rsid w:val="005B7894"/>
    <w:rsid w:val="006D431E"/>
    <w:rsid w:val="007908C8"/>
    <w:rsid w:val="0088439A"/>
    <w:rsid w:val="008B656C"/>
    <w:rsid w:val="008B7EFF"/>
    <w:rsid w:val="008E6C3E"/>
    <w:rsid w:val="00926FB2"/>
    <w:rsid w:val="009F788D"/>
    <w:rsid w:val="00A654D3"/>
    <w:rsid w:val="00AD31E3"/>
    <w:rsid w:val="00B359CD"/>
    <w:rsid w:val="00B378D5"/>
    <w:rsid w:val="00BC159C"/>
    <w:rsid w:val="00BC5EC4"/>
    <w:rsid w:val="00CB0209"/>
    <w:rsid w:val="00CD24EB"/>
    <w:rsid w:val="00D27CCE"/>
    <w:rsid w:val="00D3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8C7A"/>
  <w15:docId w15:val="{2260CE3C-EC6E-47E3-B16A-45597787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B78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E6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0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laksoni1418.github.io/psoni-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soni</cp:lastModifiedBy>
  <cp:revision>10</cp:revision>
  <dcterms:created xsi:type="dcterms:W3CDTF">2019-04-04T02:15:00Z</dcterms:created>
  <dcterms:modified xsi:type="dcterms:W3CDTF">2019-04-09T00:44:00Z</dcterms:modified>
</cp:coreProperties>
</file>