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4D3" w:rsidRDefault="00926FB2">
      <w:pPr>
        <w:spacing w:before="9"/>
        <w:ind w:left="116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Palak</w:t>
      </w:r>
      <w:r>
        <w:rPr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Soni</w:t>
      </w:r>
    </w:p>
    <w:p w:rsidR="00A654D3" w:rsidRDefault="00926FB2">
      <w:pPr>
        <w:spacing w:before="2"/>
        <w:ind w:left="11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w w:val="99"/>
          <w:sz w:val="32"/>
          <w:szCs w:val="32"/>
        </w:rPr>
        <w:t>Front-End</w:t>
      </w:r>
      <w:r>
        <w:rPr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Developer</w:t>
      </w:r>
    </w:p>
    <w:p w:rsidR="00A654D3" w:rsidRDefault="00A654D3">
      <w:pPr>
        <w:spacing w:before="2" w:line="160" w:lineRule="exact"/>
        <w:rPr>
          <w:sz w:val="17"/>
          <w:szCs w:val="17"/>
        </w:rPr>
      </w:pPr>
    </w:p>
    <w:p w:rsidR="00A654D3" w:rsidRDefault="00A654D3">
      <w:pPr>
        <w:spacing w:line="200" w:lineRule="exact"/>
      </w:pPr>
    </w:p>
    <w:p w:rsidR="00A654D3" w:rsidRDefault="00A654D3">
      <w:pPr>
        <w:spacing w:line="200" w:lineRule="exact"/>
      </w:pPr>
    </w:p>
    <w:p w:rsidR="00A654D3" w:rsidRDefault="00926FB2">
      <w:pPr>
        <w:ind w:left="11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PROFESSIONAL</w:t>
      </w:r>
      <w:r>
        <w:rPr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SYNOPSIS</w:t>
      </w:r>
    </w:p>
    <w:p w:rsidR="00A654D3" w:rsidRDefault="00A654D3">
      <w:pPr>
        <w:spacing w:before="9" w:line="120" w:lineRule="exact"/>
        <w:rPr>
          <w:sz w:val="12"/>
          <w:szCs w:val="12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Qualifications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Summary:</w:t>
      </w:r>
    </w:p>
    <w:p w:rsidR="00A654D3" w:rsidRDefault="00926FB2">
      <w:pPr>
        <w:tabs>
          <w:tab w:val="left" w:pos="1180"/>
        </w:tabs>
        <w:spacing w:before="32" w:line="280" w:lineRule="exact"/>
        <w:ind w:left="1196" w:right="73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  <w:t>4+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years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designing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developing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feature-rich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responsive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applications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HTML/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HTML5,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CSS/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CSS3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JavaScript.</w:t>
      </w:r>
    </w:p>
    <w:p w:rsidR="00A654D3" w:rsidRDefault="00926FB2">
      <w:pPr>
        <w:spacing w:before="35"/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Experience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various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JavaScript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frameworks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like</w:t>
      </w:r>
      <w:r w:rsidR="008E6C3E">
        <w:rPr>
          <w:rFonts w:ascii="Calibri" w:eastAsia="Calibri" w:hAnsi="Calibri" w:cs="Calibri"/>
          <w:sz w:val="24"/>
          <w:szCs w:val="24"/>
        </w:rPr>
        <w:t xml:space="preserve"> Angular,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UI.</w:t>
      </w:r>
    </w:p>
    <w:p w:rsidR="00A654D3" w:rsidRDefault="00926FB2">
      <w:pPr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Experience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technologies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like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Bootstrap</w:t>
      </w:r>
      <w:r w:rsidR="008E6C3E">
        <w:rPr>
          <w:rFonts w:ascii="Calibri" w:eastAsia="Calibri" w:hAnsi="Calibri" w:cs="Calibri"/>
          <w:sz w:val="24"/>
          <w:szCs w:val="24"/>
        </w:rPr>
        <w:t>, SASS and LESS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654D3" w:rsidRDefault="00926FB2">
      <w:pPr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Experience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cross-browser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compatibility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across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IE/Firefox/Chrome.</w:t>
      </w:r>
    </w:p>
    <w:p w:rsidR="00A654D3" w:rsidRDefault="00A654D3">
      <w:pPr>
        <w:spacing w:before="11" w:line="280" w:lineRule="exact"/>
        <w:rPr>
          <w:sz w:val="28"/>
          <w:szCs w:val="28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18"/>
          <w:szCs w:val="18"/>
        </w:rPr>
        <w:t xml:space="preserve">•       </w:t>
      </w:r>
      <w:r>
        <w:rPr>
          <w:rFonts w:ascii="Calibri" w:eastAsia="Calibri" w:hAnsi="Calibri" w:cs="Calibri"/>
          <w:sz w:val="24"/>
          <w:szCs w:val="24"/>
        </w:rPr>
        <w:t>Team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Player:</w:t>
      </w:r>
    </w:p>
    <w:p w:rsidR="00A654D3" w:rsidRDefault="00926FB2">
      <w:pPr>
        <w:spacing w:before="33"/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Excellent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communication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skills.</w:t>
      </w:r>
    </w:p>
    <w:p w:rsidR="00A654D3" w:rsidRDefault="00926FB2">
      <w:pPr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Flexible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committed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achieving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goals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team.</w:t>
      </w:r>
    </w:p>
    <w:p w:rsidR="00A654D3" w:rsidRDefault="00926FB2">
      <w:pPr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Capable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quickly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learning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systems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domains.</w:t>
      </w:r>
    </w:p>
    <w:p w:rsidR="00A654D3" w:rsidRDefault="00A654D3">
      <w:pPr>
        <w:spacing w:line="200" w:lineRule="exact"/>
      </w:pPr>
    </w:p>
    <w:p w:rsidR="00A654D3" w:rsidRDefault="00A654D3">
      <w:pPr>
        <w:spacing w:line="200" w:lineRule="exact"/>
      </w:pPr>
    </w:p>
    <w:p w:rsidR="00A654D3" w:rsidRDefault="00A654D3">
      <w:pPr>
        <w:spacing w:before="7" w:line="260" w:lineRule="exact"/>
        <w:rPr>
          <w:sz w:val="26"/>
          <w:szCs w:val="26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TECHNICAL</w:t>
      </w:r>
      <w:r>
        <w:rPr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SKILLS</w:t>
      </w:r>
      <w:r>
        <w:rPr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SUMMARY</w:t>
      </w:r>
    </w:p>
    <w:p w:rsidR="00A654D3" w:rsidRDefault="00A654D3">
      <w:pPr>
        <w:spacing w:line="200" w:lineRule="exact"/>
      </w:pPr>
    </w:p>
    <w:p w:rsidR="00A654D3" w:rsidRDefault="00A654D3">
      <w:pPr>
        <w:spacing w:before="2" w:line="220" w:lineRule="exact"/>
        <w:rPr>
          <w:sz w:val="22"/>
          <w:szCs w:val="22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Framework</w:t>
      </w:r>
      <w:r>
        <w:rPr>
          <w:b/>
          <w:sz w:val="24"/>
          <w:szCs w:val="24"/>
        </w:rPr>
        <w:t xml:space="preserve">         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sz w:val="24"/>
          <w:szCs w:val="24"/>
        </w:rPr>
        <w:t xml:space="preserve">      </w:t>
      </w:r>
      <w:r w:rsidR="008E6C3E">
        <w:rPr>
          <w:rFonts w:asciiTheme="minorHAnsi" w:hAnsiTheme="minorHAnsi"/>
          <w:sz w:val="24"/>
          <w:szCs w:val="24"/>
        </w:rPr>
        <w:t xml:space="preserve">Angular, </w:t>
      </w:r>
      <w:r>
        <w:rPr>
          <w:rFonts w:ascii="Calibri" w:eastAsia="Calibri" w:hAnsi="Calibri" w:cs="Calibri"/>
          <w:sz w:val="24"/>
          <w:szCs w:val="24"/>
        </w:rPr>
        <w:t>Bootstrap,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UI</w:t>
      </w:r>
    </w:p>
    <w:p w:rsidR="00A654D3" w:rsidRDefault="00A654D3">
      <w:pPr>
        <w:spacing w:before="15" w:line="280" w:lineRule="exact"/>
        <w:rPr>
          <w:sz w:val="28"/>
          <w:szCs w:val="28"/>
        </w:rPr>
      </w:pPr>
    </w:p>
    <w:p w:rsidR="00A654D3" w:rsidRDefault="00926FB2" w:rsidP="008E6C3E">
      <w:pPr>
        <w:tabs>
          <w:tab w:val="left" w:pos="2160"/>
        </w:tabs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Technologies</w:t>
      </w:r>
      <w:r>
        <w:rPr>
          <w:b/>
          <w:sz w:val="24"/>
          <w:szCs w:val="24"/>
        </w:rPr>
        <w:t xml:space="preserve">      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sz w:val="24"/>
          <w:szCs w:val="24"/>
        </w:rPr>
        <w:t xml:space="preserve">      </w:t>
      </w:r>
      <w:r w:rsidR="008E6C3E">
        <w:rPr>
          <w:rFonts w:ascii="Calibri" w:eastAsia="Calibri" w:hAnsi="Calibri" w:cs="Calibri"/>
          <w:sz w:val="24"/>
          <w:szCs w:val="24"/>
        </w:rPr>
        <w:t>HTML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CSS/CSS3,</w:t>
      </w:r>
      <w:r w:rsidR="008E6C3E">
        <w:rPr>
          <w:rFonts w:ascii="Calibri" w:eastAsia="Calibri" w:hAnsi="Calibri" w:cs="Calibri"/>
          <w:sz w:val="24"/>
          <w:szCs w:val="24"/>
        </w:rPr>
        <w:t xml:space="preserve"> SASS/LESS,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JavaScript,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JSON,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AJAX,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XML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XHTML</w:t>
      </w:r>
    </w:p>
    <w:p w:rsidR="00A654D3" w:rsidRDefault="00A654D3">
      <w:pPr>
        <w:spacing w:before="13" w:line="280" w:lineRule="exact"/>
        <w:rPr>
          <w:sz w:val="28"/>
          <w:szCs w:val="28"/>
        </w:rPr>
      </w:pPr>
    </w:p>
    <w:p w:rsidR="00A654D3" w:rsidRDefault="00926FB2">
      <w:pPr>
        <w:ind w:left="2277" w:right="77" w:hanging="21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Tools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&amp;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IDEs</w:t>
      </w:r>
      <w:r>
        <w:rPr>
          <w:b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>Git, Webpack,</w:t>
      </w:r>
      <w:r w:rsidR="001E2B8F">
        <w:rPr>
          <w:rFonts w:ascii="Calibri" w:eastAsia="Calibri" w:hAnsi="Calibri" w:cs="Calibri"/>
          <w:sz w:val="24"/>
          <w:szCs w:val="24"/>
        </w:rPr>
        <w:t xml:space="preserve"> JIRA,</w:t>
      </w:r>
      <w:bookmarkStart w:id="0" w:name="_GoBack"/>
      <w:bookmarkEnd w:id="0"/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Firebug,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Developer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Toolbar,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DOM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Inspector,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IntelliJ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IDEA,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Sublime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Text,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Notepad++</w:t>
      </w:r>
    </w:p>
    <w:p w:rsidR="00A654D3" w:rsidRDefault="00A654D3">
      <w:pPr>
        <w:spacing w:before="13" w:line="280" w:lineRule="exact"/>
        <w:rPr>
          <w:sz w:val="28"/>
          <w:szCs w:val="28"/>
        </w:rPr>
      </w:pPr>
    </w:p>
    <w:p w:rsidR="00A654D3" w:rsidRDefault="00926FB2">
      <w:pPr>
        <w:ind w:left="1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Platform</w:t>
      </w:r>
      <w:r>
        <w:rPr>
          <w:b/>
          <w:sz w:val="24"/>
          <w:szCs w:val="24"/>
        </w:rPr>
        <w:t xml:space="preserve">             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>Windows,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Mac</w:t>
      </w:r>
    </w:p>
    <w:p w:rsidR="00A654D3" w:rsidRDefault="00A654D3">
      <w:pPr>
        <w:spacing w:before="8" w:line="240" w:lineRule="exact"/>
        <w:rPr>
          <w:sz w:val="24"/>
          <w:szCs w:val="24"/>
        </w:rPr>
      </w:pPr>
    </w:p>
    <w:p w:rsidR="00A654D3" w:rsidRDefault="00926FB2">
      <w:pPr>
        <w:spacing w:line="760" w:lineRule="atLeast"/>
        <w:ind w:left="117" w:right="589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PROFESSIONAL</w:t>
      </w:r>
      <w:r>
        <w:rPr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EXPERIENCE</w:t>
      </w:r>
      <w:r>
        <w:rPr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Freelancer,</w:t>
      </w:r>
      <w:r>
        <w:rPr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Alpharetta</w:t>
      </w:r>
    </w:p>
    <w:p w:rsidR="00A654D3" w:rsidRDefault="00926FB2">
      <w:pPr>
        <w:spacing w:line="280" w:lineRule="exact"/>
        <w:ind w:left="1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UI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Developer,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Jan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2018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to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Present</w:t>
      </w:r>
    </w:p>
    <w:p w:rsidR="00A654D3" w:rsidRDefault="00A654D3">
      <w:pPr>
        <w:spacing w:before="4" w:line="140" w:lineRule="exact"/>
        <w:rPr>
          <w:sz w:val="14"/>
          <w:szCs w:val="14"/>
        </w:rPr>
      </w:pPr>
    </w:p>
    <w:p w:rsidR="00A654D3" w:rsidRDefault="00A654D3">
      <w:pPr>
        <w:spacing w:line="200" w:lineRule="exact"/>
      </w:pPr>
    </w:p>
    <w:p w:rsidR="00A654D3" w:rsidRDefault="00926FB2">
      <w:pPr>
        <w:ind w:left="117" w:right="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Modern,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forward-thinking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UI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Developer,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seeking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creative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challenges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bring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responsive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multitudes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devices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people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access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information.</w:t>
      </w:r>
    </w:p>
    <w:p w:rsidR="00A654D3" w:rsidRDefault="00A654D3">
      <w:pPr>
        <w:spacing w:before="13" w:line="280" w:lineRule="exact"/>
        <w:rPr>
          <w:sz w:val="28"/>
          <w:szCs w:val="28"/>
        </w:rPr>
      </w:pPr>
    </w:p>
    <w:p w:rsidR="00A654D3" w:rsidRDefault="00926FB2">
      <w:pPr>
        <w:ind w:left="1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Developed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front-end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applications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HTML5,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CSS3,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JavaScript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jQuery.</w:t>
      </w:r>
    </w:p>
    <w:p w:rsidR="00A654D3" w:rsidRDefault="00926FB2">
      <w:pPr>
        <w:tabs>
          <w:tab w:val="left" w:pos="460"/>
        </w:tabs>
        <w:ind w:left="477" w:right="74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  <w:t>Developed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web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pages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table-less,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responsive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designs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meeting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W3C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accessibility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standards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targeting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iOS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Android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platforms.</w:t>
      </w:r>
    </w:p>
    <w:p w:rsidR="00A654D3" w:rsidRDefault="00926FB2">
      <w:pPr>
        <w:ind w:left="1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Worked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cross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browser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compatibility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issues.</w:t>
      </w:r>
    </w:p>
    <w:p w:rsidR="00A654D3" w:rsidRDefault="00926FB2">
      <w:pPr>
        <w:spacing w:line="280" w:lineRule="exact"/>
        <w:ind w:left="117"/>
        <w:rPr>
          <w:rFonts w:ascii="Calibri" w:eastAsia="Calibri" w:hAnsi="Calibri" w:cs="Calibri"/>
          <w:sz w:val="24"/>
          <w:szCs w:val="24"/>
        </w:rPr>
        <w:sectPr w:rsidR="00A654D3">
          <w:pgSz w:w="11920" w:h="16840"/>
          <w:pgMar w:top="1380" w:right="1300" w:bottom="280" w:left="130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•    Worked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performance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tuning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pages.</w:t>
      </w:r>
    </w:p>
    <w:p w:rsidR="00A654D3" w:rsidRDefault="00926FB2">
      <w:pPr>
        <w:spacing w:before="52"/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lastRenderedPageBreak/>
        <w:t>Technologies</w:t>
      </w: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CSS/CSS3,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HTML/HTML5,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Bootstrap</w:t>
      </w:r>
    </w:p>
    <w:p w:rsidR="00A654D3" w:rsidRDefault="00A654D3">
      <w:pPr>
        <w:spacing w:before="15" w:line="280" w:lineRule="exact"/>
        <w:rPr>
          <w:sz w:val="28"/>
          <w:szCs w:val="28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Tools</w:t>
      </w: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IntelliJ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IDEA,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Sublime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Text,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Git,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Chrome,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IE,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Firefox</w:t>
      </w:r>
    </w:p>
    <w:p w:rsidR="00A654D3" w:rsidRDefault="00A654D3">
      <w:pPr>
        <w:spacing w:before="5" w:line="180" w:lineRule="exact"/>
        <w:rPr>
          <w:sz w:val="18"/>
          <w:szCs w:val="18"/>
        </w:rPr>
      </w:pPr>
    </w:p>
    <w:p w:rsidR="00A654D3" w:rsidRDefault="00A654D3">
      <w:pPr>
        <w:spacing w:line="200" w:lineRule="exact"/>
      </w:pPr>
    </w:p>
    <w:p w:rsidR="00A654D3" w:rsidRDefault="00A654D3">
      <w:pPr>
        <w:spacing w:line="200" w:lineRule="exact"/>
      </w:pPr>
    </w:p>
    <w:p w:rsidR="00A654D3" w:rsidRDefault="00926FB2">
      <w:pPr>
        <w:ind w:left="11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F5</w:t>
      </w:r>
      <w:r>
        <w:rPr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Systems,</w:t>
      </w:r>
      <w:r>
        <w:rPr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Vadodara</w:t>
      </w:r>
    </w:p>
    <w:p w:rsidR="00A654D3" w:rsidRDefault="00926FB2">
      <w:pPr>
        <w:spacing w:line="280" w:lineRule="exact"/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Trainee/Web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Developer,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May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2014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to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Oct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2017</w:t>
      </w:r>
    </w:p>
    <w:p w:rsidR="00A654D3" w:rsidRDefault="00A654D3">
      <w:pPr>
        <w:spacing w:before="3" w:line="140" w:lineRule="exact"/>
        <w:rPr>
          <w:sz w:val="14"/>
          <w:szCs w:val="14"/>
        </w:rPr>
      </w:pPr>
    </w:p>
    <w:p w:rsidR="00A654D3" w:rsidRDefault="00A654D3">
      <w:pPr>
        <w:spacing w:line="200" w:lineRule="exact"/>
      </w:pPr>
    </w:p>
    <w:p w:rsidR="00A654D3" w:rsidRDefault="00926FB2">
      <w:pPr>
        <w:ind w:left="116" w:right="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F5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Systems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client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based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development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company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Vadodara,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Gujarat,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India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developed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websites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based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specific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needs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requirements.</w:t>
      </w:r>
    </w:p>
    <w:p w:rsidR="00A654D3" w:rsidRDefault="00A654D3">
      <w:pPr>
        <w:spacing w:before="13" w:line="280" w:lineRule="exact"/>
        <w:rPr>
          <w:sz w:val="28"/>
          <w:szCs w:val="28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Developed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designed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pages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HTML,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JavaScript,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UI</w:t>
      </w:r>
    </w:p>
    <w:p w:rsidR="00A654D3" w:rsidRDefault="00926FB2">
      <w:pPr>
        <w:ind w:left="438" w:right="45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events,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effects,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animations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widgets.</w:t>
      </w: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Designed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table-less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applications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CSS.</w:t>
      </w: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Converted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mock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ups/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HTML,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layouts.</w:t>
      </w: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Worked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cross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browser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compatibility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issues.</w:t>
      </w:r>
    </w:p>
    <w:p w:rsidR="00A654D3" w:rsidRDefault="00A654D3">
      <w:pPr>
        <w:spacing w:before="13" w:line="280" w:lineRule="exact"/>
        <w:rPr>
          <w:sz w:val="28"/>
          <w:szCs w:val="28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Technologies</w:t>
      </w:r>
    </w:p>
    <w:p w:rsidR="00A654D3" w:rsidRDefault="00926FB2">
      <w:pPr>
        <w:spacing w:before="2"/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HTML,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JavaScript,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UI</w:t>
      </w:r>
    </w:p>
    <w:p w:rsidR="00A654D3" w:rsidRDefault="00A654D3">
      <w:pPr>
        <w:spacing w:before="13" w:line="280" w:lineRule="exact"/>
        <w:rPr>
          <w:sz w:val="28"/>
          <w:szCs w:val="28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Tools</w:t>
      </w: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Notepad++,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Chrome,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IE,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Firefox</w:t>
      </w:r>
    </w:p>
    <w:p w:rsidR="00A654D3" w:rsidRDefault="00A654D3">
      <w:pPr>
        <w:spacing w:before="7" w:line="100" w:lineRule="exact"/>
        <w:rPr>
          <w:sz w:val="10"/>
          <w:szCs w:val="10"/>
        </w:rPr>
      </w:pPr>
    </w:p>
    <w:p w:rsidR="00A654D3" w:rsidRDefault="00A654D3">
      <w:pPr>
        <w:spacing w:line="200" w:lineRule="exact"/>
      </w:pPr>
    </w:p>
    <w:p w:rsidR="00A654D3" w:rsidRDefault="00A654D3">
      <w:pPr>
        <w:spacing w:line="200" w:lineRule="exact"/>
      </w:pPr>
    </w:p>
    <w:p w:rsidR="00A654D3" w:rsidRDefault="00A654D3">
      <w:pPr>
        <w:spacing w:line="200" w:lineRule="exact"/>
      </w:pPr>
    </w:p>
    <w:p w:rsidR="00A654D3" w:rsidRDefault="00A654D3">
      <w:pPr>
        <w:spacing w:line="200" w:lineRule="exact"/>
      </w:pPr>
    </w:p>
    <w:p w:rsidR="00A654D3" w:rsidRDefault="00926FB2">
      <w:pPr>
        <w:ind w:left="11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PERSONAL</w:t>
      </w:r>
      <w:r>
        <w:rPr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DOSSIER</w:t>
      </w:r>
    </w:p>
    <w:p w:rsidR="00A654D3" w:rsidRDefault="00A654D3">
      <w:pPr>
        <w:spacing w:before="11" w:line="200" w:lineRule="exact"/>
      </w:pPr>
    </w:p>
    <w:p w:rsidR="00A654D3" w:rsidRDefault="00926FB2">
      <w:pPr>
        <w:ind w:left="2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First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</w:t>
      </w:r>
      <w:r>
        <w:rPr>
          <w:sz w:val="24"/>
          <w:szCs w:val="24"/>
        </w:rPr>
        <w:t xml:space="preserve">                        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sz w:val="24"/>
          <w:szCs w:val="24"/>
        </w:rPr>
        <w:t xml:space="preserve">          </w:t>
      </w:r>
      <w:r>
        <w:rPr>
          <w:rFonts w:ascii="Calibri" w:eastAsia="Calibri" w:hAnsi="Calibri" w:cs="Calibri"/>
          <w:sz w:val="24"/>
          <w:szCs w:val="24"/>
        </w:rPr>
        <w:t>Palak</w:t>
      </w:r>
    </w:p>
    <w:p w:rsidR="00A654D3" w:rsidRDefault="00A654D3">
      <w:pPr>
        <w:spacing w:before="4" w:line="200" w:lineRule="exact"/>
      </w:pPr>
    </w:p>
    <w:p w:rsidR="00A654D3" w:rsidRDefault="00926FB2">
      <w:pPr>
        <w:ind w:left="2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Last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</w:t>
      </w:r>
      <w:r>
        <w:rPr>
          <w:sz w:val="24"/>
          <w:szCs w:val="24"/>
        </w:rPr>
        <w:t xml:space="preserve">                         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sz w:val="24"/>
          <w:szCs w:val="24"/>
        </w:rPr>
        <w:t xml:space="preserve">          </w:t>
      </w:r>
      <w:r>
        <w:rPr>
          <w:rFonts w:ascii="Calibri" w:eastAsia="Calibri" w:hAnsi="Calibri" w:cs="Calibri"/>
          <w:sz w:val="24"/>
          <w:szCs w:val="24"/>
        </w:rPr>
        <w:t>Soni</w:t>
      </w:r>
    </w:p>
    <w:p w:rsidR="00A654D3" w:rsidRDefault="00A654D3">
      <w:pPr>
        <w:spacing w:before="4" w:line="200" w:lineRule="exact"/>
      </w:pPr>
    </w:p>
    <w:p w:rsidR="00A654D3" w:rsidRDefault="00926FB2">
      <w:pPr>
        <w:ind w:left="2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Birth</w:t>
      </w:r>
      <w:r>
        <w:rPr>
          <w:sz w:val="24"/>
          <w:szCs w:val="24"/>
        </w:rPr>
        <w:t xml:space="preserve">                     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sz w:val="24"/>
          <w:szCs w:val="24"/>
        </w:rPr>
        <w:t xml:space="preserve">          </w:t>
      </w:r>
      <w:r>
        <w:rPr>
          <w:rFonts w:ascii="Calibri" w:eastAsia="Calibri" w:hAnsi="Calibri" w:cs="Calibri"/>
          <w:sz w:val="24"/>
          <w:szCs w:val="24"/>
        </w:rPr>
        <w:t>14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February</w:t>
      </w:r>
    </w:p>
    <w:p w:rsidR="00A654D3" w:rsidRDefault="00A654D3">
      <w:pPr>
        <w:spacing w:before="6" w:line="200" w:lineRule="exact"/>
      </w:pPr>
    </w:p>
    <w:p w:rsidR="00A654D3" w:rsidRDefault="00926FB2">
      <w:pPr>
        <w:ind w:left="2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Present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Location</w:t>
      </w:r>
      <w:r>
        <w:rPr>
          <w:sz w:val="24"/>
          <w:szCs w:val="24"/>
        </w:rPr>
        <w:t xml:space="preserve">              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sz w:val="24"/>
          <w:szCs w:val="24"/>
        </w:rPr>
        <w:t xml:space="preserve">          </w:t>
      </w:r>
      <w:r>
        <w:rPr>
          <w:rFonts w:ascii="Calibri" w:eastAsia="Calibri" w:hAnsi="Calibri" w:cs="Calibri"/>
          <w:sz w:val="24"/>
          <w:szCs w:val="24"/>
        </w:rPr>
        <w:t>Alpharetta,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</w:t>
      </w:r>
    </w:p>
    <w:p w:rsidR="00A654D3" w:rsidRDefault="00A654D3">
      <w:pPr>
        <w:spacing w:line="200" w:lineRule="exact"/>
      </w:pPr>
    </w:p>
    <w:p w:rsidR="00A654D3" w:rsidRDefault="00A654D3">
      <w:pPr>
        <w:spacing w:line="200" w:lineRule="exact"/>
      </w:pPr>
    </w:p>
    <w:p w:rsidR="00A654D3" w:rsidRDefault="00A654D3">
      <w:pPr>
        <w:spacing w:before="17" w:line="260" w:lineRule="exact"/>
        <w:rPr>
          <w:sz w:val="26"/>
          <w:szCs w:val="26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EDUCATION</w:t>
      </w:r>
    </w:p>
    <w:p w:rsidR="00A654D3" w:rsidRDefault="00A654D3">
      <w:pPr>
        <w:spacing w:before="10" w:line="160" w:lineRule="exact"/>
        <w:rPr>
          <w:sz w:val="16"/>
          <w:szCs w:val="16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Masters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Science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 MS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University,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Vadodara,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India</w:t>
      </w:r>
    </w:p>
    <w:sectPr w:rsidR="00A654D3">
      <w:pgSz w:w="11920" w:h="16840"/>
      <w:pgMar w:top="134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C5CFC"/>
    <w:multiLevelType w:val="multilevel"/>
    <w:tmpl w:val="D0108D2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654D3"/>
    <w:rsid w:val="001E2B8F"/>
    <w:rsid w:val="008E6C3E"/>
    <w:rsid w:val="00926FB2"/>
    <w:rsid w:val="00A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Soni</cp:lastModifiedBy>
  <cp:revision>4</cp:revision>
  <dcterms:created xsi:type="dcterms:W3CDTF">2019-03-12T16:36:00Z</dcterms:created>
  <dcterms:modified xsi:type="dcterms:W3CDTF">2019-03-12T17:00:00Z</dcterms:modified>
</cp:coreProperties>
</file>